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87F0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1A56D8A8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0C2700A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E50DC4B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F1FE69D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5DEE5D0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32308B3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2116DFB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1B4FD71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76BA7EC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5815FAB3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5E3F896E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46882A1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C361C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8A528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F8CD30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8892A3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250B9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3AA5F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FE46E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6F3048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00E217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EE77B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773FF9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8207E8C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A39A07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C58B7D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292716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71552CF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816B9AD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DDD9A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F45B52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8604FB3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31DE69FC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33A2D65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C94A7DD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DF88F6B" w14:textId="0AF40AF0" w:rsidR="003F51CC" w:rsidRPr="003D4383" w:rsidRDefault="00385A81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Abogabot</w:t>
            </w:r>
          </w:p>
        </w:tc>
      </w:tr>
      <w:tr w:rsidR="00DB73D5" w:rsidRPr="008C2396" w14:paraId="56B619C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90477C2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BE213ED" w14:textId="761934EC" w:rsidR="006E33C2" w:rsidRPr="003D4383" w:rsidRDefault="00385A81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A</w:t>
            </w: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utomatizar demandas</w:t>
            </w:r>
          </w:p>
          <w:p w14:paraId="3EE733F1" w14:textId="77777777" w:rsidR="00385A81" w:rsidRPr="003D4383" w:rsidRDefault="00385A81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-Formularios</w:t>
            </w:r>
          </w:p>
          <w:p w14:paraId="25FF03A6" w14:textId="77777777" w:rsidR="00385A81" w:rsidRPr="003D4383" w:rsidRDefault="00385A81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-Proceso de pago</w:t>
            </w:r>
          </w:p>
          <w:p w14:paraId="271D5A06" w14:textId="77777777" w:rsidR="00385A81" w:rsidRPr="003D4383" w:rsidRDefault="00385A81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-Usuarios</w:t>
            </w:r>
          </w:p>
          <w:p w14:paraId="117532DA" w14:textId="77777777" w:rsidR="00385A81" w:rsidRPr="003D4383" w:rsidRDefault="00385A81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-Administrador</w:t>
            </w:r>
          </w:p>
          <w:p w14:paraId="1DCDEBF5" w14:textId="18F78BF0" w:rsidR="00385A81" w:rsidRPr="003D4383" w:rsidRDefault="00385A81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-Documento legal Word</w:t>
            </w:r>
          </w:p>
          <w:p w14:paraId="2B8EECAF" w14:textId="77777777" w:rsidR="00385A81" w:rsidRPr="003D4383" w:rsidRDefault="00385A81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-Dashboard de ingresos</w:t>
            </w:r>
          </w:p>
          <w:p w14:paraId="63F3E742" w14:textId="4902A589" w:rsidR="00385A81" w:rsidRPr="003D4383" w:rsidRDefault="00385A81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-Comentarios para el proceso</w:t>
            </w:r>
          </w:p>
          <w:p w14:paraId="4E709869" w14:textId="77777777" w:rsidR="00385A81" w:rsidRPr="003D4383" w:rsidRDefault="00385A81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-Correos de notificación</w:t>
            </w:r>
          </w:p>
          <w:p w14:paraId="5404A415" w14:textId="114D6217" w:rsidR="00385A81" w:rsidRPr="003D4383" w:rsidRDefault="00385A81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3D4383"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Vista desde computadora y celular</w:t>
            </w:r>
          </w:p>
          <w:p w14:paraId="0B7305E7" w14:textId="3C152312" w:rsidR="003D4383" w:rsidRPr="003D4383" w:rsidRDefault="003D4383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-Colores azul marino y blanco</w:t>
            </w:r>
          </w:p>
        </w:tc>
      </w:tr>
      <w:tr w:rsidR="006E33C2" w:rsidRPr="008C2396" w14:paraId="6C91C841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307BD3D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AF38DBF" w14:textId="5F975690" w:rsidR="006E33C2" w:rsidRPr="003D4383" w:rsidRDefault="003D4383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22</w:t>
            </w:r>
            <w:r w:rsidR="006E33C2"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02</w:t>
            </w:r>
            <w:r w:rsidR="006E33C2"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2022</w:t>
            </w:r>
          </w:p>
        </w:tc>
      </w:tr>
      <w:tr w:rsidR="00DB73D5" w:rsidRPr="008C2396" w14:paraId="1DFE6C1C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FBC46C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4F4CA36" w14:textId="0428994B" w:rsidR="006E33C2" w:rsidRPr="003D4383" w:rsidRDefault="003D4383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Itiel Alejandro Montor Vera</w:t>
            </w:r>
          </w:p>
        </w:tc>
      </w:tr>
      <w:tr w:rsidR="00DB73D5" w:rsidRPr="008C2396" w14:paraId="1FDA5799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48636A1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BEA8AC3" w14:textId="4BD57400" w:rsidR="006E33C2" w:rsidRPr="003D4383" w:rsidRDefault="003D4383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Sistemas de Innovaccion virtual</w:t>
            </w:r>
          </w:p>
        </w:tc>
      </w:tr>
      <w:tr w:rsidR="006E33C2" w:rsidRPr="008C2396" w14:paraId="71329B60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165F4CB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10E0069" w14:textId="4318DD52" w:rsidR="006E33C2" w:rsidRPr="003D4383" w:rsidRDefault="003D4383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Itiel Alejandro Montor Vera</w:t>
            </w:r>
          </w:p>
        </w:tc>
      </w:tr>
    </w:tbl>
    <w:p w14:paraId="3D7FACE8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66192402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6D8757DC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1FF9510C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7C428BC7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34DDB11E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AA707A9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0692F183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4B5F79B5" w14:textId="354962CC" w:rsidR="003D4383" w:rsidRPr="003D4383" w:rsidRDefault="003D4383" w:rsidP="003D438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 un despacho de abogados que quiere automatizar las demandas de sus clientes, esto lo harán a </w:t>
            </w: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través</w:t>
            </w: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una página web llenando un formulario.</w:t>
            </w:r>
          </w:p>
          <w:p w14:paraId="28CCF93C" w14:textId="77777777" w:rsidR="003D4383" w:rsidRPr="003D4383" w:rsidRDefault="003D4383" w:rsidP="003D438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A823C86" w14:textId="77777777" w:rsidR="003D4383" w:rsidRPr="003D4383" w:rsidRDefault="003D4383" w:rsidP="003D438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5158D6B1" w14:textId="77777777" w:rsidR="003D4383" w:rsidRPr="003D4383" w:rsidRDefault="003D4383" w:rsidP="003D438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831215C" w14:textId="77777777" w:rsidR="003D4383" w:rsidRPr="003D4383" w:rsidRDefault="003D4383" w:rsidP="003D438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6FD9B730" w14:textId="77777777" w:rsidR="003D4383" w:rsidRPr="003D4383" w:rsidRDefault="003D4383" w:rsidP="003D438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E559471" w14:textId="48BCAF3E" w:rsidR="003D4383" w:rsidRPr="003D4383" w:rsidRDefault="003D4383" w:rsidP="003D438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administrador del sitio </w:t>
            </w: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recibe</w:t>
            </w: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 notificación de una nueva demanda y con los datos llenados del formulario se crea </w:t>
            </w: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automáticamente</w:t>
            </w: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documento legal en formato word para empezar el proceso.</w:t>
            </w:r>
          </w:p>
          <w:p w14:paraId="042C6B07" w14:textId="77777777" w:rsidR="003D4383" w:rsidRPr="003D4383" w:rsidRDefault="003D4383" w:rsidP="003D438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71292F5" w14:textId="77777777" w:rsidR="003D4383" w:rsidRPr="003D4383" w:rsidRDefault="003D4383" w:rsidP="003D438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El administrador recibe el pago y debe de ser capaz de verlo en un dashboard para ver la cantidad de ingresos recibidos.</w:t>
            </w:r>
          </w:p>
          <w:p w14:paraId="5E9C894F" w14:textId="77777777" w:rsidR="003D4383" w:rsidRPr="003D4383" w:rsidRDefault="003D4383" w:rsidP="003D438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64C8067" w14:textId="77777777" w:rsidR="003D4383" w:rsidRPr="003D4383" w:rsidRDefault="003D4383" w:rsidP="003D438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2FE6CE0E" w14:textId="77777777" w:rsidR="003D4383" w:rsidRPr="003D4383" w:rsidRDefault="003D4383" w:rsidP="003D438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47BB25F" w14:textId="77777777" w:rsidR="003D4383" w:rsidRPr="003D4383" w:rsidRDefault="003D4383" w:rsidP="003D438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Al usuario le llegan correos de notificación para saber el avance de su proceso.</w:t>
            </w:r>
          </w:p>
          <w:p w14:paraId="5876C4B2" w14:textId="77777777" w:rsidR="003D4383" w:rsidRPr="003D4383" w:rsidRDefault="003D4383" w:rsidP="003D438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F64C6DD" w14:textId="77777777" w:rsidR="003D4383" w:rsidRPr="003D4383" w:rsidRDefault="003D4383" w:rsidP="003D438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La página debe de ser responsive para poderla ver desde el celular.</w:t>
            </w:r>
          </w:p>
          <w:p w14:paraId="382E0332" w14:textId="77777777" w:rsidR="003D4383" w:rsidRPr="003D4383" w:rsidRDefault="003D4383" w:rsidP="003D438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D91345F" w14:textId="5A364D5A" w:rsidR="000D458D" w:rsidRPr="008C2396" w:rsidRDefault="003D4383" w:rsidP="003D4383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La prefer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</w:t>
            </w: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ncia de colores del cliente es azul marino y blanco, pero acepta propuestas.</w:t>
            </w:r>
          </w:p>
        </w:tc>
      </w:tr>
      <w:tr w:rsidR="00554294" w:rsidRPr="008C2396" w14:paraId="38C0C071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4E47EFA1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Líder Funcional</w:t>
            </w:r>
          </w:p>
        </w:tc>
      </w:tr>
      <w:tr w:rsidR="00554294" w:rsidRPr="008C2396" w14:paraId="7B29A2A1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7925FC7B" w14:textId="3960FEF6" w:rsidR="00554294" w:rsidRDefault="003D4383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objetivo </w:t>
            </w:r>
            <w:r w:rsidR="00705BDB" w:rsidRPr="003D4383">
              <w:rPr>
                <w:rFonts w:ascii="Arial" w:hAnsi="Arial" w:cs="Arial"/>
                <w:color w:val="000000" w:themeColor="text1"/>
                <w:sz w:val="22"/>
                <w:szCs w:val="22"/>
              </w:rPr>
              <w:t>principal de</w:t>
            </w:r>
            <w:r w:rsidR="00705BDB">
              <w:rPr>
                <w:rFonts w:ascii="Arial" w:hAnsi="Arial" w:cs="Arial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abogabot es automatizar las demandas por medio de un formulario el cual proporcionara el pago para continuar y el envió de correos para llevar el seguimiento y crear una cuenta de usuario para que lleve el mismo,</w:t>
            </w:r>
            <w:r w:rsidR="00705BD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administrador podrá recibir notificaciones de nuevas solicitudes, pagos y el manejo de los mismos para darle seguimiento a las demandas con comentarios, y actualizaciones de los casos, además de visualizar los movimientos de la página. </w:t>
            </w:r>
          </w:p>
          <w:p w14:paraId="55A3776E" w14:textId="02D99E32" w:rsidR="00705BDB" w:rsidRPr="003D4383" w:rsidRDefault="00705BDB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diseño debe ser visualizable para computador y celular, además de preferencia por los colores azul marino y blanco</w:t>
            </w:r>
          </w:p>
        </w:tc>
      </w:tr>
    </w:tbl>
    <w:p w14:paraId="0750FB5E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48C808CF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D06C7D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482E3AE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A886A0D" w14:textId="77777777" w:rsidR="00EB53D9" w:rsidRDefault="00EB53D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095C286" w14:textId="5EBF435F" w:rsidR="007650F9" w:rsidRPr="008C2396" w:rsidRDefault="00705BDB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BF5CE5" wp14:editId="53FA226A">
                <wp:simplePos x="0" y="0"/>
                <wp:positionH relativeFrom="column">
                  <wp:posOffset>853455</wp:posOffset>
                </wp:positionH>
                <wp:positionV relativeFrom="paragraph">
                  <wp:posOffset>178450</wp:posOffset>
                </wp:positionV>
                <wp:extent cx="360" cy="360"/>
                <wp:effectExtent l="38100" t="38100" r="38100" b="38100"/>
                <wp:wrapNone/>
                <wp:docPr id="9" name="Entrada de lápi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309E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66.5pt;margin-top:13.3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824E66" wp14:editId="75EE4AB2">
                <wp:simplePos x="0" y="0"/>
                <wp:positionH relativeFrom="column">
                  <wp:posOffset>490855</wp:posOffset>
                </wp:positionH>
                <wp:positionV relativeFrom="paragraph">
                  <wp:posOffset>-12065</wp:posOffset>
                </wp:positionV>
                <wp:extent cx="848360" cy="456330"/>
                <wp:effectExtent l="57150" t="38100" r="0" b="39370"/>
                <wp:wrapNone/>
                <wp:docPr id="8" name="Entrada de lápi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8360" cy="456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464CA" id="Entrada de lápiz 8" o:spid="_x0000_s1026" type="#_x0000_t75" style="position:absolute;margin-left:37.95pt;margin-top:-1.65pt;width:68.2pt;height:3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">
                <v:imagedata r:id="rId11" o:title=""/>
                <o:lock v:ext="edit" rotation="t" aspectratio="f"/>
              </v:shape>
            </w:pict>
          </mc:Fallback>
        </mc:AlternateContent>
      </w:r>
    </w:p>
    <w:p w14:paraId="7C546106" w14:textId="44CFC2FF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4C1B14EC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45FE7162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4D5099A9" w14:textId="62D7C8DA" w:rsidR="00775673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B413A86" w14:textId="606EECA9" w:rsidR="00A23F3B" w:rsidRDefault="00A23F3B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A7A0243" w14:textId="72CA4D7E" w:rsidR="00A23F3B" w:rsidRDefault="00A23F3B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60BD9ED" w14:textId="3BA3D989" w:rsidR="00A23F3B" w:rsidRDefault="00A23F3B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7DD33D7" w14:textId="78B59524" w:rsidR="00A23F3B" w:rsidRDefault="00A23F3B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9278767" w14:textId="6038A1D4" w:rsidR="00A23F3B" w:rsidRDefault="00A23F3B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7A5266B" w14:textId="34B5EB57" w:rsidR="00A23F3B" w:rsidRDefault="00A23F3B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212328F" w14:textId="45352CD7" w:rsidR="00A23F3B" w:rsidRDefault="00A23F3B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406118B" w14:textId="77777777" w:rsidR="00A23F3B" w:rsidRPr="008C2396" w:rsidRDefault="00A23F3B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823D92A" w14:textId="5A231FF0" w:rsidR="00933F02" w:rsidRPr="00A23F3B" w:rsidRDefault="00C758C6" w:rsidP="00A23F3B">
      <w:pPr>
        <w:pStyle w:val="Ttulo1"/>
        <w:rPr>
          <w:rFonts w:cs="Arial"/>
        </w:rPr>
      </w:pPr>
      <w:bookmarkStart w:id="2" w:name="_Toc532221776"/>
      <w:r w:rsidRPr="00A23F3B">
        <w:rPr>
          <w:rFonts w:cs="Arial"/>
        </w:rPr>
        <w:lastRenderedPageBreak/>
        <w:t>ANALISIS</w:t>
      </w:r>
      <w:r w:rsidR="00933F02" w:rsidRPr="00A23F3B">
        <w:rPr>
          <w:rFonts w:cs="Arial"/>
        </w:rPr>
        <w:t xml:space="preserve"> DE </w:t>
      </w:r>
      <w:r w:rsidR="00033CDA" w:rsidRPr="00A23F3B">
        <w:rPr>
          <w:rFonts w:cs="Arial"/>
        </w:rPr>
        <w:t>REQUISITOS</w:t>
      </w:r>
      <w:r w:rsidR="001E6230" w:rsidRPr="00A23F3B">
        <w:rPr>
          <w:rFonts w:cs="Arial"/>
        </w:rPr>
        <w:t xml:space="preserve"> Y REQUERIMIENTOS</w:t>
      </w:r>
      <w:bookmarkEnd w:id="2"/>
      <w:r w:rsidR="00950088" w:rsidRPr="00A23F3B">
        <w:rPr>
          <w:rFonts w:cs="Arial"/>
        </w:rPr>
        <w:t xml:space="preserve"> </w:t>
      </w:r>
    </w:p>
    <w:p w14:paraId="024EE1E6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3B8C6BC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73CEC87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674AC4D2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3A6D8B99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17914839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35338094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510810D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2C17995E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290E7E7F" w14:textId="73609BB1" w:rsidR="00E442EC" w:rsidRPr="008C2396" w:rsidRDefault="00C61195" w:rsidP="00097C7C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77DFC66F" wp14:editId="08FD2AD3">
                  <wp:extent cx="5610225" cy="3609975"/>
                  <wp:effectExtent l="0" t="0" r="0" b="0"/>
                  <wp:docPr id="2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214E597C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0636CB7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6EB1318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5CBBBF1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EA518B3" w14:textId="05D56F80" w:rsidR="008355CE" w:rsidRPr="008E72F6" w:rsidRDefault="00855999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E72F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usuario realizara su formulario para la resolución de su solicitud, a </w:t>
            </w:r>
            <w:r w:rsidR="00AF756B" w:rsidRPr="008E72F6">
              <w:rPr>
                <w:rFonts w:ascii="Arial" w:hAnsi="Arial" w:cs="Arial"/>
                <w:color w:val="000000" w:themeColor="text1"/>
                <w:sz w:val="22"/>
                <w:szCs w:val="22"/>
              </w:rPr>
              <w:t>continuación,</w:t>
            </w:r>
            <w:r w:rsidRPr="008E72F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 le asignara un presupuesto de lo que costará</w:t>
            </w:r>
            <w:r w:rsidR="006E0048" w:rsidRPr="008E72F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su solicitud, creara una cuenta para ir con el seguimiento y la ficha de deposito para continuar con el proceso. </w:t>
            </w:r>
            <w:r w:rsidR="00A32227" w:rsidRPr="008E72F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administrador </w:t>
            </w:r>
            <w:r w:rsidR="00AF756B" w:rsidRPr="008E72F6">
              <w:rPr>
                <w:rFonts w:ascii="Arial" w:hAnsi="Arial" w:cs="Arial"/>
                <w:color w:val="000000" w:themeColor="text1"/>
                <w:sz w:val="22"/>
                <w:szCs w:val="22"/>
              </w:rPr>
              <w:t>al recibir la notificación sobre un nuevo caso es porque el pago se dio exitosamente y podrá continuar con el caso para analizarlo a fondo y dar una respuesta sobre el proceso a seguir para el caso, podrá notar los cambios en su contaduría por medio de un dashboard, y las actualizaciones del caso se darán por medio de la plataforma y a la vez se enviará un correo con la misma actualización.</w:t>
            </w:r>
          </w:p>
        </w:tc>
      </w:tr>
      <w:tr w:rsidR="006962B9" w:rsidRPr="008C2396" w14:paraId="4E3BE8E9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EC662E9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085B954" w14:textId="0C23D11D" w:rsidR="006962B9" w:rsidRPr="008E72F6" w:rsidRDefault="00AF756B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E72F6">
              <w:rPr>
                <w:rFonts w:ascii="Arial" w:hAnsi="Arial" w:cs="Arial"/>
                <w:color w:val="000000" w:themeColor="text1"/>
                <w:sz w:val="22"/>
                <w:szCs w:val="22"/>
              </w:rPr>
              <w:t>-Formulario</w:t>
            </w:r>
          </w:p>
          <w:p w14:paraId="551A00E1" w14:textId="1ED774BB" w:rsidR="00AF756B" w:rsidRPr="008E72F6" w:rsidRDefault="00AF756B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E72F6">
              <w:rPr>
                <w:rFonts w:ascii="Arial" w:hAnsi="Arial" w:cs="Arial"/>
                <w:color w:val="000000" w:themeColor="text1"/>
                <w:sz w:val="22"/>
                <w:szCs w:val="22"/>
              </w:rPr>
              <w:t>-Pago</w:t>
            </w:r>
          </w:p>
          <w:p w14:paraId="145F22D7" w14:textId="77777777" w:rsidR="00AF756B" w:rsidRPr="008E72F6" w:rsidRDefault="00AF756B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E72F6">
              <w:rPr>
                <w:rFonts w:ascii="Arial" w:hAnsi="Arial" w:cs="Arial"/>
                <w:color w:val="000000" w:themeColor="text1"/>
                <w:sz w:val="22"/>
                <w:szCs w:val="22"/>
              </w:rPr>
              <w:t>-Envío de correos</w:t>
            </w:r>
          </w:p>
          <w:p w14:paraId="3BCD4E26" w14:textId="1BC6ABAE" w:rsidR="00AF756B" w:rsidRPr="008E72F6" w:rsidRDefault="00AF756B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E72F6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8E72F6" w:rsidRPr="008E72F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Login </w:t>
            </w:r>
          </w:p>
        </w:tc>
      </w:tr>
      <w:tr w:rsidR="00D51922" w:rsidRPr="008C2396" w14:paraId="1C8AEFA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B631C11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47B7614" w14:textId="42E2E6A9" w:rsidR="00D51922" w:rsidRPr="008E72F6" w:rsidRDefault="008E72F6" w:rsidP="00376C8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</w:pPr>
            <w:r w:rsidRPr="008E72F6"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>-Página web</w:t>
            </w:r>
          </w:p>
          <w:p w14:paraId="347CCD29" w14:textId="0D13D040" w:rsidR="008E72F6" w:rsidRPr="008E72F6" w:rsidRDefault="008E72F6" w:rsidP="00376C8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</w:pPr>
            <w:r w:rsidRPr="008E72F6"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>-Visible en ordenador y móvil</w:t>
            </w:r>
          </w:p>
          <w:p w14:paraId="5438A7D1" w14:textId="5B777E6A" w:rsidR="008E72F6" w:rsidRPr="008E72F6" w:rsidRDefault="008E72F6" w:rsidP="00376C8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</w:pPr>
            <w:r w:rsidRPr="008E72F6"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>-Colores azul marino y blanco</w:t>
            </w:r>
          </w:p>
        </w:tc>
      </w:tr>
      <w:tr w:rsidR="006962B9" w:rsidRPr="008C2396" w14:paraId="73BD9910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191843F1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1361"/>
            </w:tblGrid>
            <w:tr w:rsidR="00F0451E" w:rsidRPr="008C2396" w14:paraId="7D2DCF37" w14:textId="77777777" w:rsidTr="00287554">
              <w:tc>
                <w:tcPr>
                  <w:tcW w:w="0" w:type="auto"/>
                  <w:shd w:val="clear" w:color="auto" w:fill="A6A6A6"/>
                </w:tcPr>
                <w:p w14:paraId="52F3347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573090B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27F449B3" w14:textId="77777777" w:rsidTr="00287554">
              <w:tc>
                <w:tcPr>
                  <w:tcW w:w="0" w:type="auto"/>
                  <w:shd w:val="clear" w:color="auto" w:fill="auto"/>
                </w:tcPr>
                <w:p w14:paraId="61737D65" w14:textId="35D4D6D6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69E74D1" w14:textId="4142938D" w:rsidR="00311F0C" w:rsidRPr="008C2396" w:rsidRDefault="00311F0C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5FAA8A01" w14:textId="77777777" w:rsidTr="00287554">
              <w:tc>
                <w:tcPr>
                  <w:tcW w:w="0" w:type="auto"/>
                  <w:shd w:val="clear" w:color="auto" w:fill="auto"/>
                </w:tcPr>
                <w:p w14:paraId="61BC0E5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67F60A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42C145E0" w14:textId="77777777" w:rsidTr="00287554">
              <w:tc>
                <w:tcPr>
                  <w:tcW w:w="0" w:type="auto"/>
                  <w:shd w:val="clear" w:color="auto" w:fill="auto"/>
                </w:tcPr>
                <w:p w14:paraId="2C7D24D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7FA920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BA27DB7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70A6FBF0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4BA5F4DF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8AFE4CE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EE98BDA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5F95743A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511C2CE8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0F3B0E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5FD6419E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30FA" w14:textId="1CC99DC2" w:rsidR="00F1592D" w:rsidRPr="008C2396" w:rsidRDefault="008E72F6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94AF366" wp14:editId="3E2A515C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-4445</wp:posOffset>
                      </wp:positionV>
                      <wp:extent cx="131760" cy="138600"/>
                      <wp:effectExtent l="57150" t="38100" r="20955" b="33020"/>
                      <wp:wrapNone/>
                      <wp:docPr id="13" name="Entrada de lápiz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1760" cy="13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9FD216" id="Entrada de lápiz 13" o:spid="_x0000_s1026" type="#_x0000_t75" style="position:absolute;margin-left:201.8pt;margin-top:-1.05pt;width:11.75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">
                      <v:imagedata r:id="rId14" o:title=""/>
                      <o:lock v:ext="edit" rotation="t" aspectratio="f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40697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5183B3D9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975B2E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7D91DB42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872EDEA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398BBA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5639C5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971383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786F09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0EC9DEA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716F6CE1" w14:textId="349FD158" w:rsidR="00406976" w:rsidRPr="00D1764B" w:rsidRDefault="008E72F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F9C4B5A" wp14:editId="6E21C0E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40640</wp:posOffset>
                      </wp:positionV>
                      <wp:extent cx="128270" cy="86015"/>
                      <wp:effectExtent l="38100" t="57150" r="0" b="28575"/>
                      <wp:wrapNone/>
                      <wp:docPr id="16" name="Entrada de lápiz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8270" cy="86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DBF619" id="Entrada de lápiz 16" o:spid="_x0000_s1026" type="#_x0000_t75" style="position:absolute;margin-left:.1pt;margin-top:2.5pt;width:11.5pt;height: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">
                      <v:imagedata r:id="rId16" o:title=""/>
                      <o:lock v:ext="edit" rotation="t" aspectratio="f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AB0E72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4F9FAC5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3BA346C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1DFB4A3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E21915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8D2161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EA7675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735859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B5403F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12A224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68674CB0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C1E1336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8D3B2F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C8692D6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BC106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6CE389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05D549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78301F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7F03EA5" w14:textId="3704AFE0" w:rsidR="00406976" w:rsidRPr="00D1764B" w:rsidRDefault="008E72F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6326028" wp14:editId="0E1F744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18415</wp:posOffset>
                      </wp:positionV>
                      <wp:extent cx="92075" cy="95250"/>
                      <wp:effectExtent l="57150" t="38100" r="22225" b="38100"/>
                      <wp:wrapNone/>
                      <wp:docPr id="19" name="Entrada de lápiz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2075" cy="95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123FE9" id="Entrada de lápiz 19" o:spid="_x0000_s1026" type="#_x0000_t75" style="position:absolute;margin-left:.1pt;margin-top:.75pt;width:8.65pt;height: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">
                      <v:imagedata r:id="rId18" o:title=""/>
                      <o:lock v:ext="edit" rotation="t" aspectratio="f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6A023D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188B0E00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29A4E041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53BF7A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8998E6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5F9B8A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2CA17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33B868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DA4041E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83EB30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6C98F06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DF5F5C5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FE26DBE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424CA711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11B221CD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60307A83" w14:textId="77777777" w:rsidTr="0031230D">
        <w:tc>
          <w:tcPr>
            <w:tcW w:w="4112" w:type="dxa"/>
            <w:shd w:val="clear" w:color="auto" w:fill="A6A6A6"/>
          </w:tcPr>
          <w:p w14:paraId="79C77B27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4CC848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504DE2C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6CC219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2E455FEF" w14:textId="77777777" w:rsidTr="0031230D">
        <w:tc>
          <w:tcPr>
            <w:tcW w:w="4112" w:type="dxa"/>
            <w:shd w:val="clear" w:color="auto" w:fill="auto"/>
          </w:tcPr>
          <w:p w14:paraId="3ED8CE5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E70451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41704E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224F12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A7B8918" w14:textId="77777777" w:rsidTr="0031230D">
        <w:tc>
          <w:tcPr>
            <w:tcW w:w="4112" w:type="dxa"/>
            <w:shd w:val="clear" w:color="auto" w:fill="auto"/>
          </w:tcPr>
          <w:p w14:paraId="367E0EB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D0779D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2DA148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3518C2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B0CB056" w14:textId="77777777" w:rsidTr="0031230D">
        <w:tc>
          <w:tcPr>
            <w:tcW w:w="4112" w:type="dxa"/>
            <w:shd w:val="clear" w:color="auto" w:fill="auto"/>
          </w:tcPr>
          <w:p w14:paraId="6047230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4179E0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917691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22831D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E05833C" w14:textId="77777777" w:rsidTr="0031230D">
        <w:tc>
          <w:tcPr>
            <w:tcW w:w="4112" w:type="dxa"/>
            <w:shd w:val="clear" w:color="auto" w:fill="auto"/>
          </w:tcPr>
          <w:p w14:paraId="60D5CC0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500FAE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1A5C83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FFE68C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ECA4038" w14:textId="77777777" w:rsidTr="0031230D">
        <w:tc>
          <w:tcPr>
            <w:tcW w:w="4112" w:type="dxa"/>
            <w:shd w:val="clear" w:color="auto" w:fill="auto"/>
          </w:tcPr>
          <w:p w14:paraId="34888DC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B4FF2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BADB43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1E87B2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060CE25" w14:textId="77777777" w:rsidTr="0031230D">
        <w:tc>
          <w:tcPr>
            <w:tcW w:w="4112" w:type="dxa"/>
            <w:shd w:val="clear" w:color="auto" w:fill="auto"/>
          </w:tcPr>
          <w:p w14:paraId="500E7A2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67069B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194FCA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BAE7F9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CD12D92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4FCE027E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1CFEF603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2D428E6A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6D5E4EE6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5605B7F4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346EE2C9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714587B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C30A561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5DA4C002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1373DBD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5EC5535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531A3B9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306C0E28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3C67DE4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77C67FFC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1528E9F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3CFE247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46702A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EDE09D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72CBEB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A9D80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7565D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74BE72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5EFD65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C257940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CC9BBC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23687C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102E0B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67297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51D9D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C2FBAF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E23BD6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B39DC2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4A9508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E82774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E268F6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858F7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8219E3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BF173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9EB842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B057BE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5C0AEE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C026D6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42B8C3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5AFE41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7CF125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E004DD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CB79CC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78137C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C6FBE1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5DD2CE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110C07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AB526B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29B3A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815DE0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9F357F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C16FF5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346945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5B63B9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B18726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3E9F13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0D7F1B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760194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CB6639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BD7A5E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94F10B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940067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8456E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AB2F1E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DF81B9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24656E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F81A65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56CB3357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B03AB2F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709A2F4F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4C7D87D1" w14:textId="60E5CB49" w:rsidR="00B66554" w:rsidRPr="008C2396" w:rsidRDefault="00C61195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E2EE63F" wp14:editId="65614D77">
                  <wp:extent cx="5610225" cy="2609850"/>
                  <wp:effectExtent l="0" t="0" r="0" b="0"/>
                  <wp:docPr id="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03665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7CC36F85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615DC6A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6FB5ABF1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279229CC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2D5A4AA8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124DCFB9" w14:textId="77777777" w:rsidTr="0031230D">
        <w:tc>
          <w:tcPr>
            <w:tcW w:w="4112" w:type="dxa"/>
            <w:shd w:val="clear" w:color="auto" w:fill="A6A6A6"/>
          </w:tcPr>
          <w:p w14:paraId="7BEED6C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4B3C3D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F6D576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0BE5EF6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65039FE9" w14:textId="77777777" w:rsidTr="0031230D">
        <w:tc>
          <w:tcPr>
            <w:tcW w:w="4112" w:type="dxa"/>
            <w:shd w:val="clear" w:color="auto" w:fill="auto"/>
          </w:tcPr>
          <w:p w14:paraId="4E26A33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B4FE82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38A912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5EECB8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F2B6E34" w14:textId="77777777" w:rsidTr="0031230D">
        <w:tc>
          <w:tcPr>
            <w:tcW w:w="4112" w:type="dxa"/>
            <w:shd w:val="clear" w:color="auto" w:fill="auto"/>
          </w:tcPr>
          <w:p w14:paraId="571A96C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216D75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14FDAE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F8EAA6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B97AD9D" w14:textId="77777777" w:rsidTr="0031230D">
        <w:tc>
          <w:tcPr>
            <w:tcW w:w="4112" w:type="dxa"/>
            <w:shd w:val="clear" w:color="auto" w:fill="auto"/>
          </w:tcPr>
          <w:p w14:paraId="402FC3B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374230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701AA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CBA8BF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DE49DA1" w14:textId="77777777" w:rsidTr="0031230D">
        <w:tc>
          <w:tcPr>
            <w:tcW w:w="4112" w:type="dxa"/>
            <w:shd w:val="clear" w:color="auto" w:fill="auto"/>
          </w:tcPr>
          <w:p w14:paraId="24EC2CB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37B2ED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7BF90F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B2A394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A360DD4" w14:textId="77777777" w:rsidTr="0031230D">
        <w:tc>
          <w:tcPr>
            <w:tcW w:w="4112" w:type="dxa"/>
            <w:shd w:val="clear" w:color="auto" w:fill="auto"/>
          </w:tcPr>
          <w:p w14:paraId="768009D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906941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C6BEA2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301E18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07E5076" w14:textId="77777777" w:rsidTr="0031230D">
        <w:tc>
          <w:tcPr>
            <w:tcW w:w="4112" w:type="dxa"/>
            <w:shd w:val="clear" w:color="auto" w:fill="auto"/>
          </w:tcPr>
          <w:p w14:paraId="56BD355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3B319D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8F3873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1979D6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8E182C1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61EF51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E26E20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4B9D3B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FC4E5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556AD2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93CD46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DAD789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2F723E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E29047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69E631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54C330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74DC2C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D35E0B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6FBEFC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A2A90D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026E9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58F6A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5FAA10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AFFA2B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1324C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5767A0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D33231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DD557E8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C9A4E8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6C446F3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52E295F1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599F2B32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6E6659F2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A49058A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1FCD72F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795787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C3A9E0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64B475B8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7C07AD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E34A541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07643341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A14FC2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219EB4A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559F452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A0EEF06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9F48BA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10B84ED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A2D2383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77EE396A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9B4E69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7C001FCD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2BD0E49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7DE956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01175A42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4ED663E3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91D947E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7952937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1C2EB9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14:paraId="7DD39C9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3A2B76A5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073627F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559671B6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36300BB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05ACB25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77FF432B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6C3DDA3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1BEA93A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112F55B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5FF93F5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5BA4A69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6C0B7AB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A52D616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56EC0852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8081538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2922E09C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A0F7D4A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7F4657B2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89F435F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20E86928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F16EE9D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7DCCB0A8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0A22301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5725AE82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7CBD4F7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696CD62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2521818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2733559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8D26F13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2BFBFA47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069202C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59F0BC9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193D94A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6003B95B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09EAD139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2DEB59DA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2C03EEC2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2B66CD70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38E2BDB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D94CDD3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0A9084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6FAF1934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11C5865A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1E4162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631E50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32C0CB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BF1AEA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AF5B1A5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1BFDAB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836D59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AAD727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B0C892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A667C0D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EACEE0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B34F36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96BE8A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BC8335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2F5524C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8B1EAD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C8B3E6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4E6D34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64367E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862F77D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67BD53FE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54C327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7387DA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D3976F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096A36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E07519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D1663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4B48C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0351E9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0E273B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A7D576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58E8E77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8FC3DB9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FD8E1E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E5E88B9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BAFF114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7C07E3C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EB781EA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0FFB7BE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6D389D4E" w14:textId="77777777" w:rsidR="00517D47" w:rsidRPr="00517D47" w:rsidRDefault="00517D47" w:rsidP="00517D47">
      <w:pPr>
        <w:rPr>
          <w:lang w:val="es-ES_tradnl" w:eastAsia="en-US"/>
        </w:rPr>
      </w:pPr>
    </w:p>
    <w:p w14:paraId="2FF7BCC3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4E115AC8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7DAEDD90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0AD4919C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17E2D72E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7465BA74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40A47F2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876CD08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508B6729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1AECD72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A0C2C76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127E7E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481936BD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F01835D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19B6519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A55D418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459FF888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265FD62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1DB64A0F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543D06E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32C19C5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50E5AE4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21D3088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8989D30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1934D694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7FA6DC5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1D51F2CA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BDBE926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E8C58BA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19F566F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B189AC0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7C47FBA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67B891C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593E18A4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08DC82C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A453B18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Se puede utilizar el diagrama UML de despliegue.</w:t>
            </w:r>
          </w:p>
          <w:p w14:paraId="1CF8CBFB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FB621DF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56B2B32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E4420FF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C2005" w:rsidRPr="008C2396" w14:paraId="635812B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0908557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70485E7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4D34548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7815C195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75B05694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8F669E0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36ACBBC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35CB587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7356635E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1BADBDC8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45CF65B4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542EF273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81815CC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F08FBCA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6B05590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10278AF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07D95E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CECFE9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AEF8C6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2E9D89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4F5450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80A619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14FE65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1440EF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AFFDE0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EBAEC2C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066D87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48B37C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BE7B25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2B2C1A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337E1E8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4030DA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430B7D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C0853B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6818E2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1E27CC3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28D92BDE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20"/>
      <w:footerReference w:type="default" r:id="rId2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80CC" w14:textId="77777777" w:rsidR="009F3F94" w:rsidRDefault="009F3F94" w:rsidP="00DE32EB">
      <w:pPr>
        <w:pStyle w:val="Sangranormal"/>
      </w:pPr>
      <w:r>
        <w:separator/>
      </w:r>
    </w:p>
  </w:endnote>
  <w:endnote w:type="continuationSeparator" w:id="0">
    <w:p w14:paraId="17C7E89B" w14:textId="77777777" w:rsidR="009F3F94" w:rsidRDefault="009F3F94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4E58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0A57AD73" w14:textId="77777777" w:rsidTr="00C67CD3">
      <w:trPr>
        <w:trHeight w:val="237"/>
      </w:trPr>
      <w:tc>
        <w:tcPr>
          <w:tcW w:w="1728" w:type="dxa"/>
          <w:vAlign w:val="center"/>
        </w:tcPr>
        <w:p w14:paraId="5A4A5DDC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71FF9D3B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63FD83E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42B29D6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60A5D00B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16F0C98A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6925" w14:textId="77777777" w:rsidR="009F3F94" w:rsidRDefault="009F3F94" w:rsidP="00DE32EB">
      <w:pPr>
        <w:pStyle w:val="Sangranormal"/>
      </w:pPr>
      <w:r>
        <w:separator/>
      </w:r>
    </w:p>
  </w:footnote>
  <w:footnote w:type="continuationSeparator" w:id="0">
    <w:p w14:paraId="22CD711A" w14:textId="77777777" w:rsidR="009F3F94" w:rsidRDefault="009F3F94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4D1D6E25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86B7703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2DC18BE7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7520E047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0948E8F3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2AB51728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D17604C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4D6422B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1C042999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0462177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D7E9418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2ECE496B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6BCA261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DAE4E3C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52FC3C52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1A2FE9D" w14:textId="44A3CB33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</w:t>
          </w:r>
          <w:r w:rsidR="003D4383">
            <w:rPr>
              <w:rFonts w:ascii="Arial" w:hAnsi="Arial" w:cs="Arial"/>
              <w:b/>
              <w:sz w:val="16"/>
              <w:szCs w:val="16"/>
            </w:rPr>
            <w:t>2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3D4383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2/20</w:t>
          </w:r>
          <w:r w:rsidR="003D4383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550EAB4B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AE35A4C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B860D5"/>
    <w:multiLevelType w:val="hybridMultilevel"/>
    <w:tmpl w:val="2E5C0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2"/>
  </w:num>
  <w:num w:numId="4">
    <w:abstractNumId w:val="38"/>
  </w:num>
  <w:num w:numId="5">
    <w:abstractNumId w:val="35"/>
  </w:num>
  <w:num w:numId="6">
    <w:abstractNumId w:val="41"/>
  </w:num>
  <w:num w:numId="7">
    <w:abstractNumId w:val="18"/>
  </w:num>
  <w:num w:numId="8">
    <w:abstractNumId w:val="24"/>
  </w:num>
  <w:num w:numId="9">
    <w:abstractNumId w:val="23"/>
  </w:num>
  <w:num w:numId="10">
    <w:abstractNumId w:val="32"/>
  </w:num>
  <w:num w:numId="11">
    <w:abstractNumId w:val="11"/>
  </w:num>
  <w:num w:numId="12">
    <w:abstractNumId w:val="19"/>
  </w:num>
  <w:num w:numId="13">
    <w:abstractNumId w:val="28"/>
  </w:num>
  <w:num w:numId="14">
    <w:abstractNumId w:val="13"/>
  </w:num>
  <w:num w:numId="15">
    <w:abstractNumId w:val="14"/>
  </w:num>
  <w:num w:numId="16">
    <w:abstractNumId w:val="25"/>
  </w:num>
  <w:num w:numId="17">
    <w:abstractNumId w:val="33"/>
  </w:num>
  <w:num w:numId="18">
    <w:abstractNumId w:val="40"/>
  </w:num>
  <w:num w:numId="19">
    <w:abstractNumId w:val="37"/>
  </w:num>
  <w:num w:numId="20">
    <w:abstractNumId w:val="36"/>
  </w:num>
  <w:num w:numId="21">
    <w:abstractNumId w:val="42"/>
  </w:num>
  <w:num w:numId="22">
    <w:abstractNumId w:val="31"/>
  </w:num>
  <w:num w:numId="23">
    <w:abstractNumId w:val="30"/>
  </w:num>
  <w:num w:numId="24">
    <w:abstractNumId w:val="17"/>
  </w:num>
  <w:num w:numId="25">
    <w:abstractNumId w:val="29"/>
  </w:num>
  <w:num w:numId="26">
    <w:abstractNumId w:val="20"/>
  </w:num>
  <w:num w:numId="27">
    <w:abstractNumId w:val="27"/>
  </w:num>
  <w:num w:numId="28">
    <w:abstractNumId w:val="39"/>
  </w:num>
  <w:num w:numId="29">
    <w:abstractNumId w:val="16"/>
  </w:num>
  <w:num w:numId="30">
    <w:abstractNumId w:val="21"/>
  </w:num>
  <w:num w:numId="31">
    <w:abstractNumId w:val="34"/>
  </w:num>
  <w:num w:numId="32">
    <w:abstractNumId w:val="26"/>
  </w:num>
  <w:num w:numId="3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97C7C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5A81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383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048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5BDB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5999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2F6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3F94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3F3B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227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56B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119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3D9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EB76A9"/>
  <w15:chartTrackingRefBased/>
  <w15:docId w15:val="{6B70A988-1C56-461C-8780-BC77EDD0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7:16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6:38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24575,'65'3'0,"0"2"0,108 24 0,-119-21 0,1-3 0,91-2 0,-2-1 0,-121 0 0,1 2 0,-1 1 0,24 8 0,-21-5 0,-1-2 0,33 4 0,100-6 0,-28-3 0,-111 1 0,0 1 0,-1 1 0,27 10 0,35 6 0,69 10 0,25 3 0,-48-8 0,-89-16 0,0-2 0,68 5 0,227-13 0,-411 1 0,0 4 0,-127 23 0,-53 23 0,-282 65 0,420-84 0,-16 3 0,-220 85 0,308-100 0,-40 18 0,82-33 0,1-1 0,-1 1 0,1 0 0,0 1 0,0-1 0,0 1 0,1 1 0,0-1 0,-8 11 0,11-14 0,0 1 0,1 0 0,0-1 0,0 1 0,-1 0 0,2 0 0,-1 0 0,0 0 0,0 0 0,1 0 0,0 0 0,0 0 0,-1 0 0,2 0 0,-1 0 0,0 0 0,1 0 0,0 4 0,1-2 0,1 1 0,-1-1 0,1 0 0,0 0 0,0-1 0,0 1 0,0-1 0,1 1 0,5 4 0,7 5 0,0-1 0,1-1 0,0-1 0,25 13 0,10 1 0,1-3 0,1-1 0,1-3 0,62 12 0,-6-9 0,127 7 0,307-21 0,-303-10 0,-205 1 0,-1-1 0,67-17 0,-101 20-76,0 0 1,0-1-1,-1 1 0,1-1 0,0 1 0,-1-1 0,1 0 0,0 1 1,-1-1-1,1 0 0,-1 0 0,1 0 0,-1-1 0,0 1 1,1 0-1,-1 0 0,2-3 0,1-8-6750</inkml:trace>
  <inkml:trace contextRef="#ctx0" brushRef="#br0" timeOffset="1641.12">450 821 24575,'2'-28'0,"1"1"0,2 0 0,1-1 0,14-41 0,-3 10 0,1-7 0,2 2 0,4 0 0,37-74 0,-56 130 0,-1 0 0,1 0 0,1 0 0,-1 1 0,1 0 0,0 0 0,1 0 0,0 1 0,0 0 0,0 0 0,1 1 0,0 0 0,15-8 0,-9 8 0,-1 1 0,1 0 0,0 1 0,0 1 0,0 0 0,0 1 0,0 0 0,20 2 0,-16-1 0,0 1 0,-1 0 0,1 0 0,-1 2 0,23 5 0,-36-7 0,0 1 0,1 0 0,-1 0 0,0 0 0,0 0 0,0 0 0,0 1 0,0 0 0,0 0 0,-1 0 0,0 0 0,1 1 0,-1-1 0,0 1 0,-1 0 0,1 0 0,-1 0 0,1 0 0,-1 0 0,-1 0 0,3 6 0,2 20 0,-1 0 0,-2 1 0,0 0 0,-2 0 0,-7 59 0,2-2 0,4 242-1365,0-308-5461</inkml:trace>
  <inkml:trace contextRef="#ctx0" brushRef="#br0" timeOffset="2782.09">1456 186 24575,'-3'0'0,"1"1"0,-1 0 0,1 0 0,-1 0 0,1 0 0,0 0 0,-1 1 0,1-1 0,0 1 0,0-1 0,0 1 0,0 0 0,0 0 0,0 0 0,1 0 0,-1 0 0,1 0 0,-1 0 0,1 1 0,0-1 0,0 1 0,-2 3 0,-24 72 0,20-54 0,-29 95 0,6 3 0,5 0 0,-13 186 0,34-92-1365,4-189-5461</inkml:trace>
  <inkml:trace contextRef="#ctx0" brushRef="#br0" timeOffset="4246.37">1667 266 24575,'0'995'-1365,"0"-987"-5461</inkml:trace>
  <inkml:trace contextRef="#ctx0" brushRef="#br0" timeOffset="4996.6">1720 608 24575,'5'0'0,"14"0"0,9 0 0,5 0 0,0 0 0,9 4 0,1 2 0,-2 0 0,-3 3 0,-9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47:40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64 24575,'0'5'0,"0"6"0,5 0 0,5 4 0,6-1 0,5 2 0,3 2 0,2-2 0,1 1 0,1-2 0,-5 0 0,-1 3 0,-1-2 0,-3 1 0,0-3 0,-4 1 0,-4-2-8191</inkml:trace>
  <inkml:trace contextRef="#ctx0" brushRef="#br0" timeOffset="1882.21">0 384 24575,'10'1'0,"1"-2"0,-1 1 0,0-1 0,0-1 0,18-4 0,-23 4 0,0-1 0,0 1 0,0-1 0,0 0 0,0 0 0,-1-1 0,1 1 0,-1-1 0,0 0 0,0 0 0,0-1 0,3-4 0,10-15 0,-1 0 0,0-2 0,-2 0 0,-1 0 0,17-53 0,-27 71-91,1 0 0,0 0 0,1 0 0,0 0 0,0 1 0,0 0 0,1 0 0,0 0 0,0 1 0,1 0 0,0 0 0,0 0 0,1 1 0,11-7 0,2 0-6735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47:49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24575,'5'0'0,"5"0"0,11 5 0,5 1 0,4 4 0,1 1 0,4 2 0,-4 4 0,-3-1 0,-6 1 0,-2-2 0,-4 1 0,-2-3 0,3-3 0,2 1 0,-1 4 0,-5-2-8191</inkml:trace>
  <inkml:trace contextRef="#ctx0" brushRef="#br0" timeOffset="1975.67">53 238 24575,'5'0'0,"5"-4"0,11-7 0,10-5 0,0-5 0,0-3 0,-6-2 0,-3 3 0,-5 2 0,-1 3 0,2 2 0,1-2 0,-1 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47:59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24575,'5'0'0,"5"0"0,6 5 0,5 5 0,3 2 0,2 3 0,1 3 0,-4 4 0,-1-3 0,-5 1 0,-4 0 0,-1 3 0,-3 1 0,3-4 0,-2 0 0,-2-4-8191</inkml:trace>
  <inkml:trace contextRef="#ctx0" brushRef="#br0" timeOffset="1226.06">0 233 24575,'0'-4'0,"9"-6"0,12-6 0,3-5 0,1 2 0,-4-2 0,0 4 0,-4 0 0,4-1 0,-1-3 0,-5-2 0,-4-1 0,-5 2-8191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</TotalTime>
  <Pages>11</Pages>
  <Words>1397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9065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Itiel Alejandro Montor Vera</cp:lastModifiedBy>
  <cp:revision>2</cp:revision>
  <cp:lastPrinted>2011-07-14T14:23:00Z</cp:lastPrinted>
  <dcterms:created xsi:type="dcterms:W3CDTF">2022-03-02T04:50:00Z</dcterms:created>
  <dcterms:modified xsi:type="dcterms:W3CDTF">2022-03-02T04:50:00Z</dcterms:modified>
</cp:coreProperties>
</file>